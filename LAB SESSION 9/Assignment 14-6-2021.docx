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1D" w:rsidRPr="001D681D" w:rsidRDefault="001D681D" w:rsidP="001D681D">
      <w:pPr>
        <w:jc w:val="center"/>
        <w:rPr>
          <w:bCs/>
          <w:sz w:val="32"/>
          <w:u w:val="single"/>
        </w:rPr>
      </w:pPr>
      <w:r w:rsidRPr="001D681D">
        <w:rPr>
          <w:bCs/>
          <w:sz w:val="32"/>
          <w:u w:val="single"/>
        </w:rPr>
        <w:t>Assignment for 14-6-2021</w:t>
      </w:r>
    </w:p>
    <w:p w:rsidR="001D681D" w:rsidRDefault="001D681D" w:rsidP="001D681D">
      <w:pPr>
        <w:rPr>
          <w:bCs/>
        </w:rPr>
      </w:pPr>
    </w:p>
    <w:p w:rsidR="001D681D" w:rsidRDefault="001D681D" w:rsidP="001D681D">
      <w:pPr>
        <w:rPr>
          <w:bCs/>
        </w:rPr>
      </w:pPr>
    </w:p>
    <w:p w:rsidR="001D681D" w:rsidRDefault="001D681D" w:rsidP="001D681D">
      <w:pPr>
        <w:rPr>
          <w:b/>
          <w:bCs/>
        </w:rPr>
      </w:pPr>
      <w:r w:rsidRPr="00420C33">
        <w:rPr>
          <w:bCs/>
        </w:rPr>
        <w:t>Create the foll</w:t>
      </w:r>
      <w:r>
        <w:rPr>
          <w:bCs/>
        </w:rPr>
        <w:t xml:space="preserve">owing tables in SQL and </w:t>
      </w:r>
      <w:proofErr w:type="gramStart"/>
      <w:r>
        <w:rPr>
          <w:bCs/>
        </w:rPr>
        <w:t xml:space="preserve">enter </w:t>
      </w:r>
      <w:r w:rsidRPr="00420C33">
        <w:rPr>
          <w:bCs/>
        </w:rPr>
        <w:t xml:space="preserve"> </w:t>
      </w:r>
      <w:r>
        <w:rPr>
          <w:bCs/>
        </w:rPr>
        <w:t>required</w:t>
      </w:r>
      <w:proofErr w:type="gramEnd"/>
      <w:r>
        <w:rPr>
          <w:bCs/>
        </w:rPr>
        <w:t xml:space="preserve"> </w:t>
      </w:r>
      <w:proofErr w:type="spellStart"/>
      <w:r w:rsidRPr="00420C33">
        <w:rPr>
          <w:bCs/>
        </w:rPr>
        <w:t>tuples</w:t>
      </w:r>
      <w:proofErr w:type="spellEnd"/>
      <w:r w:rsidRPr="00420C33">
        <w:rPr>
          <w:bCs/>
        </w:rPr>
        <w:t>.</w:t>
      </w:r>
      <w:r w:rsidRPr="00420C33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:rsidR="001D681D" w:rsidRDefault="001D681D" w:rsidP="001D681D">
      <w:pPr>
        <w:rPr>
          <w:b/>
          <w:bCs/>
        </w:rPr>
      </w:pPr>
    </w:p>
    <w:p w:rsidR="001D681D" w:rsidRDefault="001D681D" w:rsidP="001D681D"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9576"/>
      </w:tblGrid>
      <w:tr w:rsidR="001D681D" w:rsidRPr="00455C23" w:rsidTr="003E715F">
        <w:trPr>
          <w:trHeight w:val="2409"/>
        </w:trPr>
        <w:tc>
          <w:tcPr>
            <w:tcW w:w="10188" w:type="dxa"/>
          </w:tcPr>
          <w:p w:rsidR="001D681D" w:rsidRPr="00455C23" w:rsidRDefault="001D681D" w:rsidP="003E715F">
            <w:pPr>
              <w:autoSpaceDE w:val="0"/>
              <w:rPr>
                <w:b/>
              </w:rPr>
            </w:pPr>
            <w:r w:rsidRPr="00455C23">
              <w:rPr>
                <w:b/>
              </w:rPr>
              <w:t xml:space="preserve">Customer ( </w:t>
            </w:r>
            <w:proofErr w:type="spellStart"/>
            <w:r w:rsidRPr="00455C23">
              <w:rPr>
                <w:b/>
                <w:u w:val="single"/>
              </w:rPr>
              <w:t>cust_id</w:t>
            </w:r>
            <w:proofErr w:type="spellEnd"/>
            <w:r w:rsidRPr="00455C23">
              <w:rPr>
                <w:b/>
              </w:rPr>
              <w:t xml:space="preserve">, </w:t>
            </w:r>
            <w:proofErr w:type="spellStart"/>
            <w:r w:rsidRPr="00455C23">
              <w:rPr>
                <w:b/>
              </w:rPr>
              <w:t>cust_name</w:t>
            </w:r>
            <w:proofErr w:type="spellEnd"/>
            <w:r w:rsidRPr="00455C23">
              <w:rPr>
                <w:b/>
              </w:rPr>
              <w:t xml:space="preserve">, </w:t>
            </w:r>
            <w:proofErr w:type="spellStart"/>
            <w:r w:rsidRPr="00455C23">
              <w:rPr>
                <w:b/>
              </w:rPr>
              <w:t>annual_revenue</w:t>
            </w:r>
            <w:proofErr w:type="spellEnd"/>
            <w:r w:rsidRPr="00455C23">
              <w:rPr>
                <w:b/>
              </w:rPr>
              <w:t xml:space="preserve">, </w:t>
            </w:r>
            <w:proofErr w:type="spellStart"/>
            <w:r w:rsidRPr="00455C23">
              <w:rPr>
                <w:b/>
              </w:rPr>
              <w:t>cust_type</w:t>
            </w:r>
            <w:proofErr w:type="spellEnd"/>
            <w:r w:rsidRPr="00455C23">
              <w:rPr>
                <w:b/>
              </w:rPr>
              <w:t>)</w:t>
            </w:r>
          </w:p>
          <w:p w:rsidR="001D681D" w:rsidRPr="00455C23" w:rsidRDefault="001D681D" w:rsidP="001D681D">
            <w:pPr>
              <w:widowControl w:val="0"/>
              <w:numPr>
                <w:ilvl w:val="0"/>
                <w:numId w:val="1"/>
              </w:numPr>
              <w:suppressAutoHyphens/>
              <w:spacing w:line="240" w:lineRule="exact"/>
            </w:pPr>
            <w:proofErr w:type="spellStart"/>
            <w:r w:rsidRPr="00455C23">
              <w:t>Cus</w:t>
            </w:r>
            <w:r>
              <w:t>t_id</w:t>
            </w:r>
            <w:proofErr w:type="spellEnd"/>
            <w:r>
              <w:t xml:space="preserve"> must be between 100 and 1000</w:t>
            </w:r>
            <w:r w:rsidRPr="00455C23">
              <w:t>.</w:t>
            </w:r>
          </w:p>
          <w:p w:rsidR="001D681D" w:rsidRPr="00455C23" w:rsidRDefault="001D681D" w:rsidP="001D681D">
            <w:pPr>
              <w:widowControl w:val="0"/>
              <w:numPr>
                <w:ilvl w:val="0"/>
                <w:numId w:val="1"/>
              </w:numPr>
              <w:suppressAutoHyphens/>
              <w:spacing w:line="240" w:lineRule="exact"/>
            </w:pPr>
            <w:proofErr w:type="spellStart"/>
            <w:r w:rsidRPr="00455C23">
              <w:t>Cust_type</w:t>
            </w:r>
            <w:proofErr w:type="spellEnd"/>
            <w:r w:rsidRPr="00455C23">
              <w:t xml:space="preserve"> must be 'MANUFACTURER', 'WHOLESALER', or 'RETAILER'.</w:t>
            </w:r>
          </w:p>
          <w:p w:rsidR="001D681D" w:rsidRPr="00455C23" w:rsidRDefault="001D681D" w:rsidP="003E715F">
            <w:pPr>
              <w:spacing w:line="240" w:lineRule="exact"/>
              <w:rPr>
                <w:b/>
              </w:rPr>
            </w:pPr>
            <w:r w:rsidRPr="00455C23">
              <w:rPr>
                <w:b/>
              </w:rPr>
              <w:t>City (</w:t>
            </w:r>
            <w:proofErr w:type="spellStart"/>
            <w:r w:rsidRPr="00455C23">
              <w:rPr>
                <w:b/>
                <w:u w:val="single"/>
              </w:rPr>
              <w:t>city_name</w:t>
            </w:r>
            <w:proofErr w:type="spellEnd"/>
            <w:r w:rsidRPr="00455C23">
              <w:rPr>
                <w:b/>
              </w:rPr>
              <w:t>, population)</w:t>
            </w:r>
          </w:p>
          <w:p w:rsidR="001D681D" w:rsidRPr="00455C23" w:rsidRDefault="001D681D" w:rsidP="003E715F">
            <w:pPr>
              <w:rPr>
                <w:b/>
              </w:rPr>
            </w:pPr>
            <w:r w:rsidRPr="00455C23">
              <w:rPr>
                <w:b/>
              </w:rPr>
              <w:t>Shipment (</w:t>
            </w:r>
            <w:proofErr w:type="spellStart"/>
            <w:r w:rsidRPr="00455C23">
              <w:rPr>
                <w:b/>
                <w:u w:val="single"/>
              </w:rPr>
              <w:t>shipment_no</w:t>
            </w:r>
            <w:proofErr w:type="spellEnd"/>
            <w:r w:rsidRPr="00455C23">
              <w:rPr>
                <w:b/>
                <w:u w:val="single"/>
              </w:rPr>
              <w:t xml:space="preserve">, </w:t>
            </w:r>
            <w:proofErr w:type="spellStart"/>
            <w:r w:rsidRPr="00455C23">
              <w:rPr>
                <w:b/>
                <w:u w:val="single"/>
              </w:rPr>
              <w:t>cust_id</w:t>
            </w:r>
            <w:proofErr w:type="spellEnd"/>
            <w:r w:rsidRPr="00455C23">
              <w:rPr>
                <w:b/>
              </w:rPr>
              <w:t xml:space="preserve">, weight, truck _no, destination, </w:t>
            </w:r>
            <w:proofErr w:type="spellStart"/>
            <w:r w:rsidRPr="00455C23">
              <w:rPr>
                <w:b/>
              </w:rPr>
              <w:t>ship_date</w:t>
            </w:r>
            <w:proofErr w:type="spellEnd"/>
            <w:r w:rsidRPr="00455C23">
              <w:rPr>
                <w:b/>
              </w:rPr>
              <w:t>)</w:t>
            </w:r>
          </w:p>
          <w:p w:rsidR="001D681D" w:rsidRPr="00455C23" w:rsidRDefault="001D681D" w:rsidP="001D681D">
            <w:pPr>
              <w:widowControl w:val="0"/>
              <w:numPr>
                <w:ilvl w:val="0"/>
                <w:numId w:val="2"/>
              </w:numPr>
              <w:suppressAutoHyphens/>
              <w:spacing w:line="240" w:lineRule="exact"/>
            </w:pPr>
            <w:proofErr w:type="spellStart"/>
            <w:proofErr w:type="gramStart"/>
            <w:r w:rsidRPr="00455C23">
              <w:t>cust_id</w:t>
            </w:r>
            <w:proofErr w:type="spellEnd"/>
            <w:proofErr w:type="gramEnd"/>
            <w:r w:rsidRPr="00455C23">
              <w:t xml:space="preserve"> references customer on delete cascade.</w:t>
            </w:r>
          </w:p>
          <w:p w:rsidR="001D681D" w:rsidRPr="00455C23" w:rsidRDefault="001D681D" w:rsidP="001D681D">
            <w:pPr>
              <w:widowControl w:val="0"/>
              <w:numPr>
                <w:ilvl w:val="0"/>
                <w:numId w:val="2"/>
              </w:numPr>
              <w:suppressAutoHyphens/>
              <w:spacing w:line="240" w:lineRule="exact"/>
            </w:pPr>
            <w:proofErr w:type="gramStart"/>
            <w:r w:rsidRPr="00455C23">
              <w:t>destination</w:t>
            </w:r>
            <w:proofErr w:type="gramEnd"/>
            <w:r w:rsidRPr="00455C23">
              <w:t xml:space="preserve"> references city, </w:t>
            </w:r>
            <w:proofErr w:type="spellStart"/>
            <w:r w:rsidRPr="00455C23">
              <w:t>truck_no</w:t>
            </w:r>
            <w:proofErr w:type="spellEnd"/>
            <w:r w:rsidRPr="00455C23">
              <w:t xml:space="preserve"> references Truck.</w:t>
            </w:r>
          </w:p>
          <w:p w:rsidR="001D681D" w:rsidRPr="00455C23" w:rsidRDefault="001D681D" w:rsidP="001D681D">
            <w:pPr>
              <w:widowControl w:val="0"/>
              <w:numPr>
                <w:ilvl w:val="0"/>
                <w:numId w:val="2"/>
              </w:numPr>
              <w:suppressAutoHyphens/>
              <w:spacing w:line="240" w:lineRule="exact"/>
            </w:pPr>
            <w:r w:rsidRPr="00455C23">
              <w:t>Weight must be under 1000.</w:t>
            </w:r>
          </w:p>
          <w:p w:rsidR="001D681D" w:rsidRPr="00455C23" w:rsidRDefault="001D681D" w:rsidP="003E715F">
            <w:pPr>
              <w:rPr>
                <w:b/>
              </w:rPr>
            </w:pPr>
            <w:r w:rsidRPr="00455C23">
              <w:rPr>
                <w:b/>
              </w:rPr>
              <w:t>Truck (</w:t>
            </w:r>
            <w:proofErr w:type="spellStart"/>
            <w:r w:rsidRPr="00455C23">
              <w:rPr>
                <w:b/>
                <w:u w:val="single"/>
              </w:rPr>
              <w:t>truck_no</w:t>
            </w:r>
            <w:proofErr w:type="spellEnd"/>
            <w:r w:rsidRPr="00455C23">
              <w:rPr>
                <w:b/>
              </w:rPr>
              <w:t xml:space="preserve">, </w:t>
            </w:r>
            <w:proofErr w:type="spellStart"/>
            <w:r w:rsidRPr="00455C23">
              <w:rPr>
                <w:b/>
              </w:rPr>
              <w:t>driver_name</w:t>
            </w:r>
            <w:proofErr w:type="spellEnd"/>
            <w:r w:rsidRPr="00455C23">
              <w:rPr>
                <w:b/>
              </w:rPr>
              <w:t>)</w:t>
            </w:r>
          </w:p>
        </w:tc>
      </w:tr>
    </w:tbl>
    <w:p w:rsidR="001D681D" w:rsidRDefault="001D681D" w:rsidP="001D681D">
      <w:pPr>
        <w:autoSpaceDE w:val="0"/>
        <w:rPr>
          <w:b/>
        </w:rPr>
      </w:pPr>
    </w:p>
    <w:p w:rsidR="001D681D" w:rsidRDefault="001D681D" w:rsidP="001D681D">
      <w:pPr>
        <w:autoSpaceDE w:val="0"/>
        <w:rPr>
          <w:b/>
        </w:rPr>
      </w:pPr>
      <w:r>
        <w:rPr>
          <w:b/>
        </w:rPr>
        <w:t>Express the following queries in SQL:</w:t>
      </w:r>
    </w:p>
    <w:p w:rsidR="001D681D" w:rsidRDefault="001D681D" w:rsidP="001D681D">
      <w:pPr>
        <w:autoSpaceDE w:val="0"/>
        <w:rPr>
          <w:b/>
        </w:rPr>
      </w:pPr>
    </w:p>
    <w:p w:rsidR="001D681D" w:rsidRPr="00A058AB" w:rsidRDefault="001D681D" w:rsidP="001D681D">
      <w:pPr>
        <w:widowControl w:val="0"/>
        <w:numPr>
          <w:ilvl w:val="0"/>
          <w:numId w:val="3"/>
        </w:numPr>
        <w:suppressAutoHyphens/>
        <w:autoSpaceDE w:val="0"/>
        <w:jc w:val="both"/>
        <w:rPr>
          <w:sz w:val="22"/>
          <w:szCs w:val="22"/>
        </w:rPr>
      </w:pPr>
      <w:r w:rsidRPr="00A058AB">
        <w:rPr>
          <w:sz w:val="22"/>
          <w:szCs w:val="22"/>
        </w:rPr>
        <w:t xml:space="preserve">Give names of customer who have sent packages (shipments) to Kolkata, Chennai and </w:t>
      </w:r>
      <w:proofErr w:type="spellStart"/>
      <w:r w:rsidRPr="00A058AB">
        <w:rPr>
          <w:sz w:val="22"/>
          <w:szCs w:val="22"/>
        </w:rPr>
        <w:t>Munbai</w:t>
      </w:r>
      <w:proofErr w:type="spellEnd"/>
      <w:r w:rsidRPr="00A058AB">
        <w:rPr>
          <w:sz w:val="22"/>
          <w:szCs w:val="22"/>
        </w:rPr>
        <w:t>.</w:t>
      </w:r>
    </w:p>
    <w:p w:rsidR="001D681D" w:rsidRPr="00A058AB" w:rsidRDefault="001D681D" w:rsidP="001D681D"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2"/>
          <w:szCs w:val="22"/>
        </w:rPr>
      </w:pPr>
      <w:r w:rsidRPr="00A058AB">
        <w:rPr>
          <w:sz w:val="22"/>
          <w:szCs w:val="22"/>
        </w:rPr>
        <w:t>List the names of the driver who have delivered shipments weighing over 200 kilos.</w:t>
      </w:r>
    </w:p>
    <w:p w:rsidR="001D681D" w:rsidRPr="00A058AB" w:rsidRDefault="001D681D" w:rsidP="001D681D"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2"/>
          <w:szCs w:val="22"/>
        </w:rPr>
      </w:pPr>
      <w:r w:rsidRPr="00A058AB">
        <w:rPr>
          <w:sz w:val="22"/>
          <w:szCs w:val="22"/>
        </w:rPr>
        <w:t>Retrieve the maximum and minimum weights of the shipments. Rename the output as “</w:t>
      </w:r>
      <w:proofErr w:type="spellStart"/>
      <w:r w:rsidRPr="00A058AB">
        <w:rPr>
          <w:sz w:val="22"/>
          <w:szCs w:val="22"/>
        </w:rPr>
        <w:t>Max_Weight</w:t>
      </w:r>
      <w:proofErr w:type="spellEnd"/>
      <w:r w:rsidRPr="00A058AB">
        <w:rPr>
          <w:sz w:val="22"/>
          <w:szCs w:val="22"/>
        </w:rPr>
        <w:t>” and “Min_ Weight” respectively.</w:t>
      </w:r>
    </w:p>
    <w:p w:rsidR="001D681D" w:rsidRPr="00A058AB" w:rsidRDefault="001D681D" w:rsidP="001D681D"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2"/>
          <w:szCs w:val="22"/>
        </w:rPr>
      </w:pPr>
      <w:r w:rsidRPr="00A058AB">
        <w:rPr>
          <w:sz w:val="22"/>
          <w:szCs w:val="22"/>
        </w:rPr>
        <w:t>For each customer, what is the average weight of package sent by that customer?</w:t>
      </w:r>
    </w:p>
    <w:p w:rsidR="00656862" w:rsidRDefault="00656862"/>
    <w:sectPr w:rsidR="00656862" w:rsidSect="0065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81D"/>
    <w:rsid w:val="001D681D"/>
    <w:rsid w:val="0065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2021-06-14T07:31:00Z</dcterms:created>
  <dcterms:modified xsi:type="dcterms:W3CDTF">2021-06-14T07:32:00Z</dcterms:modified>
</cp:coreProperties>
</file>